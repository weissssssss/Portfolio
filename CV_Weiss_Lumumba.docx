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226"/>
      </w:tblGrid>
      <w:tr w:rsidR="00EF01B3" w14:paraId="2B3A35AF" w14:textId="77777777">
        <w:trPr>
          <w:trHeight w:val="16198"/>
          <w:tblCellSpacing w:w="0" w:type="dxa"/>
          <w:hidden/>
        </w:trPr>
        <w:tc>
          <w:tcPr>
            <w:tcW w:w="3680" w:type="dxa"/>
            <w:shd w:val="clear" w:color="auto" w:fill="2B98DE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508A26B7" w14:textId="77777777" w:rsidR="00EF01B3" w:rsidRDefault="00EB0368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5EFC07F4" w14:textId="77777777" w:rsidR="00EF01B3" w:rsidRDefault="00EB0368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Weiss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Lumumba</w:t>
            </w:r>
          </w:p>
          <w:p w14:paraId="05CA14CE" w14:textId="77777777" w:rsidR="00EF01B3" w:rsidRDefault="00EB0368">
            <w:pPr>
              <w:pStyle w:val="documentresumeTitle"/>
              <w:spacing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Information </w:t>
            </w:r>
            <w:r w:rsidR="00015874"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and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Communication Technology Professional</w:t>
            </w:r>
          </w:p>
          <w:p w14:paraId="348CCB4C" w14:textId="77777777" w:rsidR="00EF01B3" w:rsidRDefault="00EB0368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F01B3" w14:paraId="35E313C3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227A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85FFFBF" w14:textId="77777777" w:rsidR="00EF01B3" w:rsidRDefault="00EB0368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6379DD5B" w14:textId="77777777" w:rsidR="00EF01B3" w:rsidRDefault="00EB0368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552DCAC4" w14:textId="77777777" w:rsidR="00EF01B3" w:rsidRDefault="00EB0368">
            <w:pPr>
              <w:pStyle w:val="txtBold"/>
              <w:spacing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Address </w:t>
            </w:r>
          </w:p>
          <w:p w14:paraId="58C8B1D2" w14:textId="1FE2E0B1" w:rsidR="00EF01B3" w:rsidRDefault="00271E4D">
            <w:pPr>
              <w:pStyle w:val="div"/>
              <w:spacing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Nairobi</w:t>
            </w:r>
            <w:r w:rsidR="00015874"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,</w:t>
            </w:r>
            <w:r w:rsidR="00EB0368"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Kenya</w:t>
            </w:r>
          </w:p>
          <w:p w14:paraId="265A9F5B" w14:textId="77777777" w:rsidR="00EF01B3" w:rsidRDefault="00EB0368">
            <w:pPr>
              <w:pStyle w:val="txtBold"/>
              <w:spacing w:before="10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Phone </w:t>
            </w:r>
          </w:p>
          <w:p w14:paraId="7DA02645" w14:textId="77777777" w:rsidR="00EF01B3" w:rsidRDefault="00EB0368">
            <w:pPr>
              <w:pStyle w:val="div"/>
              <w:spacing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+254 74200 8998</w:t>
            </w:r>
          </w:p>
          <w:p w14:paraId="03E91876" w14:textId="77777777" w:rsidR="00EF01B3" w:rsidRDefault="00EB0368">
            <w:pPr>
              <w:pStyle w:val="txtBold"/>
              <w:spacing w:before="10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E-mail </w:t>
            </w:r>
          </w:p>
          <w:p w14:paraId="205C0FDB" w14:textId="77777777" w:rsidR="00EF01B3" w:rsidRDefault="00EB0368">
            <w:pPr>
              <w:pStyle w:val="div"/>
              <w:spacing w:after="100" w:line="3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weissstephen98@gmail.com</w:t>
            </w:r>
          </w:p>
          <w:p w14:paraId="06D905C0" w14:textId="77777777" w:rsidR="00EF01B3" w:rsidRDefault="00EB0368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F01B3" w14:paraId="755AA2EE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227A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EBE4B46" w14:textId="77777777" w:rsidR="00EF01B3" w:rsidRDefault="00EB0368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Technical Profile</w:t>
                  </w:r>
                </w:p>
              </w:tc>
            </w:tr>
          </w:tbl>
          <w:p w14:paraId="312970E2" w14:textId="77777777" w:rsidR="00EF01B3" w:rsidRDefault="00EB0368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DDC61A6" w14:textId="77777777" w:rsidR="00EF01B3" w:rsidRDefault="00EB0368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20" w:lineRule="atLeast"/>
              <w:ind w:left="600" w:right="300" w:hanging="283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Programming and Software Development</w:t>
            </w:r>
          </w:p>
          <w:p w14:paraId="2A9AE516" w14:textId="77777777" w:rsidR="00EF01B3" w:rsidRDefault="00EB0368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20" w:lineRule="atLeast"/>
              <w:ind w:left="600" w:right="300" w:hanging="283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System and Network Administration</w:t>
            </w:r>
          </w:p>
          <w:p w14:paraId="13535749" w14:textId="77777777" w:rsidR="00EF01B3" w:rsidRDefault="00EB0368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20" w:lineRule="atLeast"/>
              <w:ind w:left="600" w:right="300" w:hanging="283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Database Management</w:t>
            </w:r>
          </w:p>
          <w:p w14:paraId="7F483A45" w14:textId="77777777" w:rsidR="00EF01B3" w:rsidRDefault="00EB0368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20" w:lineRule="atLeast"/>
              <w:ind w:left="600" w:right="300" w:hanging="283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IT Infrastructure</w:t>
            </w:r>
          </w:p>
          <w:p w14:paraId="10F07676" w14:textId="77777777" w:rsidR="00EF01B3" w:rsidRDefault="00EB0368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20" w:lineRule="atLeast"/>
              <w:ind w:left="600" w:right="300" w:hanging="283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Web Technologies</w:t>
            </w:r>
          </w:p>
          <w:p w14:paraId="73FD370D" w14:textId="77777777" w:rsidR="00EF01B3" w:rsidRDefault="00EB0368">
            <w:pPr>
              <w:pStyle w:val="divdocument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320" w:lineRule="atLeast"/>
              <w:ind w:left="600" w:right="300" w:hanging="283"/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Data Analytics</w:t>
            </w:r>
          </w:p>
          <w:p w14:paraId="5435D1AD" w14:textId="77777777" w:rsidR="00EF01B3" w:rsidRDefault="00EB0368">
            <w:pPr>
              <w:pStyle w:val="divdocument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320" w:lineRule="atLeast"/>
              <w:ind w:left="600" w:right="300" w:hanging="283"/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Software and System Integration</w:t>
            </w:r>
          </w:p>
          <w:p w14:paraId="2FB9BFAD" w14:textId="77777777" w:rsidR="00EF01B3" w:rsidRDefault="00EB0368">
            <w:pPr>
              <w:pStyle w:val="divdocument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320" w:lineRule="atLeast"/>
              <w:ind w:left="600" w:right="300" w:hanging="283"/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Troubleshooting and Debugging</w:t>
            </w:r>
          </w:p>
          <w:p w14:paraId="03FB23EC" w14:textId="77777777" w:rsidR="00EF01B3" w:rsidRDefault="00EB0368">
            <w:pPr>
              <w:pStyle w:val="divdocument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320" w:lineRule="atLeast"/>
              <w:ind w:left="600" w:right="300" w:hanging="283"/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Documentation</w:t>
            </w:r>
          </w:p>
          <w:p w14:paraId="549DC091" w14:textId="77777777" w:rsidR="00EF01B3" w:rsidRDefault="00EB0368">
            <w:pPr>
              <w:pStyle w:val="divdocument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320" w:lineRule="atLeast"/>
              <w:ind w:left="600" w:right="300" w:hanging="283"/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Compliance and Regulatory Knowledge</w:t>
            </w:r>
          </w:p>
          <w:p w14:paraId="42F15E7B" w14:textId="77777777" w:rsidR="00EF01B3" w:rsidRDefault="00EB0368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F01B3" w14:paraId="7DC65FF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227A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0C26C6D" w14:textId="77777777" w:rsidR="00EF01B3" w:rsidRDefault="00EB0368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Competencies</w:t>
                  </w:r>
                </w:p>
              </w:tc>
            </w:tr>
          </w:tbl>
          <w:p w14:paraId="3E5CAD26" w14:textId="77777777" w:rsidR="00EF01B3" w:rsidRDefault="00EB0368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046B4E9E" w14:textId="77777777" w:rsidR="00EF01B3" w:rsidRDefault="00EB0368" w:rsidP="00D46C19">
            <w:pPr>
              <w:pStyle w:val="p"/>
              <w:numPr>
                <w:ilvl w:val="0"/>
                <w:numId w:val="5"/>
              </w:numPr>
              <w:spacing w:line="32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Technical Proficiency</w:t>
            </w:r>
          </w:p>
          <w:p w14:paraId="23B3C5A3" w14:textId="77777777" w:rsidR="00EF01B3" w:rsidRDefault="00EB0368" w:rsidP="00D46C19">
            <w:pPr>
              <w:pStyle w:val="p"/>
              <w:numPr>
                <w:ilvl w:val="0"/>
                <w:numId w:val="5"/>
              </w:numPr>
              <w:spacing w:line="32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Vulnerability Assessment and Management and Incident Response</w:t>
            </w:r>
          </w:p>
          <w:p w14:paraId="42B1C792" w14:textId="77777777" w:rsidR="00EF01B3" w:rsidRDefault="00EB0368" w:rsidP="00D46C19">
            <w:pPr>
              <w:pStyle w:val="p"/>
              <w:numPr>
                <w:ilvl w:val="0"/>
                <w:numId w:val="5"/>
              </w:numPr>
              <w:spacing w:line="32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Cloud Platforms</w:t>
            </w:r>
          </w:p>
          <w:p w14:paraId="3941FF36" w14:textId="77777777" w:rsidR="00EF01B3" w:rsidRDefault="00EB0368" w:rsidP="00D46C19">
            <w:pPr>
              <w:pStyle w:val="p"/>
              <w:numPr>
                <w:ilvl w:val="0"/>
                <w:numId w:val="5"/>
              </w:numPr>
              <w:spacing w:line="32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Data Analysis</w:t>
            </w:r>
          </w:p>
          <w:p w14:paraId="33E885EC" w14:textId="77777777" w:rsidR="00EF01B3" w:rsidRDefault="00EB0368" w:rsidP="00D46C19">
            <w:pPr>
              <w:pStyle w:val="p"/>
              <w:numPr>
                <w:ilvl w:val="0"/>
                <w:numId w:val="5"/>
              </w:numPr>
              <w:spacing w:line="32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Time Management</w:t>
            </w:r>
          </w:p>
          <w:p w14:paraId="7A667743" w14:textId="77777777" w:rsidR="00EF01B3" w:rsidRDefault="00EB0368" w:rsidP="00D46C19">
            <w:pPr>
              <w:pStyle w:val="p"/>
              <w:numPr>
                <w:ilvl w:val="0"/>
                <w:numId w:val="5"/>
              </w:numPr>
              <w:spacing w:line="32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Communication Skills</w:t>
            </w:r>
          </w:p>
          <w:p w14:paraId="47FA3EF3" w14:textId="77777777" w:rsidR="00EF01B3" w:rsidRDefault="00EB0368" w:rsidP="00D46C19">
            <w:pPr>
              <w:pStyle w:val="p"/>
              <w:numPr>
                <w:ilvl w:val="0"/>
                <w:numId w:val="5"/>
              </w:numPr>
              <w:spacing w:line="32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Adaptability</w:t>
            </w:r>
          </w:p>
          <w:p w14:paraId="664DC29F" w14:textId="77777777" w:rsidR="00EF01B3" w:rsidRDefault="00EB0368" w:rsidP="00D46C19">
            <w:pPr>
              <w:pStyle w:val="p"/>
              <w:numPr>
                <w:ilvl w:val="0"/>
                <w:numId w:val="5"/>
              </w:numPr>
              <w:spacing w:line="32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Teamwork and Collaboration</w:t>
            </w:r>
          </w:p>
          <w:p w14:paraId="50303F81" w14:textId="77777777" w:rsidR="00EF01B3" w:rsidRDefault="00EB0368" w:rsidP="00D46C19">
            <w:pPr>
              <w:pStyle w:val="p"/>
              <w:numPr>
                <w:ilvl w:val="0"/>
                <w:numId w:val="5"/>
              </w:numPr>
              <w:spacing w:line="32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Continuous Improvement</w:t>
            </w:r>
          </w:p>
          <w:p w14:paraId="6601075C" w14:textId="77777777" w:rsidR="00EF01B3" w:rsidRDefault="00EB0368" w:rsidP="00D46C19">
            <w:pPr>
              <w:pStyle w:val="p"/>
              <w:numPr>
                <w:ilvl w:val="0"/>
                <w:numId w:val="5"/>
              </w:numPr>
              <w:spacing w:line="32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Ethics and Integrity</w:t>
            </w:r>
          </w:p>
          <w:p w14:paraId="508449E9" w14:textId="77777777" w:rsidR="00EF01B3" w:rsidRDefault="00EF01B3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20" w:lineRule="atLeast"/>
              <w:textAlignment w:val="auto"/>
              <w:rPr>
                <w:rStyle w:val="divdocumentleft-box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</w:p>
        </w:tc>
        <w:tc>
          <w:tcPr>
            <w:tcW w:w="8226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7E144249" w14:textId="77777777" w:rsidR="00EF01B3" w:rsidRDefault="00EB0368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p w14:paraId="6A3FF822" w14:textId="77777777" w:rsidR="00EF01B3" w:rsidRDefault="00EB0368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2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18"/>
                <w:szCs w:val="18"/>
              </w:rPr>
              <w:t>Professional Summary</w:t>
            </w:r>
          </w:p>
          <w:p w14:paraId="331F15E1" w14:textId="77777777" w:rsidR="00EF01B3" w:rsidRDefault="00EB0368">
            <w:pPr>
              <w:pStyle w:val="p"/>
              <w:spacing w:line="32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>Enthusiastic and results-oriented ICT professional with entry-level experience in providing technical support, maintaining computer systems, and troubleshooting network issues. Possess a strong understanding of hardware and software concepts, as well as the ability to learn new technologies quickly. Demonstrated proficiency in Microsoft Office Suite and cloud-based applications. Proven ability to work independently and as part of a team to meet deadlines and achieve objectives. Detail-oriented team player with strong organizational skills. Ability to handle multiple projects simultaneously with a high degree of accuracy. Seeking an entry-level position in a dynamic ICT environment to further develop skills and contribute to the success of the organization.</w:t>
            </w:r>
          </w:p>
          <w:p w14:paraId="4A97374C" w14:textId="77777777" w:rsidR="00EF01B3" w:rsidRDefault="00EB0368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p w14:paraId="2631414B" w14:textId="77777777" w:rsidR="00EF01B3" w:rsidRDefault="00EB0368">
            <w:pPr>
              <w:pStyle w:val="divdocumentleft-boxdivheadingParagraph"/>
              <w:pBdr>
                <w:top w:val="single" w:sz="8" w:space="8" w:color="D5D6D6"/>
                <w:bottom w:val="single" w:sz="8" w:space="8" w:color="D5D6D6"/>
              </w:pBdr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18"/>
                <w:szCs w:val="18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2E58"/>
                <w:sz w:val="28"/>
                <w:szCs w:val="28"/>
                <w:shd w:val="clear" w:color="auto" w:fill="auto"/>
              </w:rPr>
              <w:t>Work History</w:t>
            </w:r>
          </w:p>
          <w:p w14:paraId="4AA29630" w14:textId="77777777" w:rsidR="00EF01B3" w:rsidRDefault="00EB036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1165"/>
              <w:gridCol w:w="20"/>
              <w:gridCol w:w="7021"/>
            </w:tblGrid>
            <w:tr w:rsidR="00EF01B3" w14:paraId="34BD1606" w14:textId="77777777" w:rsidTr="000A2E84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689544" w14:textId="77777777" w:rsidR="00EF01B3" w:rsidRDefault="00EB0368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3325C5" w14:textId="77777777" w:rsidR="000A2E84" w:rsidRDefault="00EB0368">
                  <w:pPr>
                    <w:pStyle w:val="divdocumentemptycellParagraph"/>
                    <w:spacing w:line="32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  <w:r w:rsidR="000A2E84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–</w:t>
                  </w:r>
                </w:p>
                <w:p w14:paraId="3A3CEF20" w14:textId="77777777" w:rsidR="00EF01B3" w:rsidRDefault="00EB0368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2022-11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AE8281" w14:textId="77777777" w:rsidR="00EF01B3" w:rsidRDefault="00EB0368">
                  <w:pPr>
                    <w:pStyle w:val="divdocumentemptycellParagraph"/>
                    <w:spacing w:line="32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0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D16D93" w14:textId="77777777" w:rsidR="00EF01B3" w:rsidRPr="000A2E84" w:rsidRDefault="00EB0368" w:rsidP="000A2E84">
                  <w:pPr>
                    <w:pStyle w:val="divdocumentright-boxsectionexperiencesinglecolumnpaddedline"/>
                    <w:spacing w:line="32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IT Assistant</w:t>
                  </w:r>
                  <w:r w:rsidR="000A2E84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|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8"/>
                      <w:szCs w:val="18"/>
                    </w:rPr>
                    <w:t xml:space="preserve">Ministry </w:t>
                  </w:r>
                  <w:r w:rsidR="00015874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8"/>
                      <w:szCs w:val="18"/>
                    </w:rPr>
                    <w:t>of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8"/>
                      <w:szCs w:val="18"/>
                    </w:rPr>
                    <w:t xml:space="preserve"> Lands,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8"/>
                      <w:szCs w:val="18"/>
                    </w:rPr>
                    <w:t>Nairobi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</w:p>
                <w:p w14:paraId="58656AA8" w14:textId="77777777" w:rsidR="00EF01B3" w:rsidRDefault="00EB0368">
                  <w:pPr>
                    <w:pStyle w:val="divdocumentli"/>
                    <w:numPr>
                      <w:ilvl w:val="0"/>
                      <w:numId w:val="3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Provided technical assistance to end-users, </w:t>
                  </w:r>
                  <w:r w:rsidR="0001587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troubleshooting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 hardware and software issues, and resolved technical problems.</w:t>
                  </w:r>
                </w:p>
                <w:p w14:paraId="45B98918" w14:textId="77777777" w:rsidR="00EF01B3" w:rsidRDefault="00EB0368">
                  <w:pPr>
                    <w:pStyle w:val="divdocumentli"/>
                    <w:numPr>
                      <w:ilvl w:val="0"/>
                      <w:numId w:val="3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Assisted in the setup and maintenance of computer networks, including troubleshooting network connectivity issues and </w:t>
                  </w:r>
                  <w:r w:rsidR="0001587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ensuring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 the overall stability of the network.</w:t>
                  </w:r>
                </w:p>
                <w:p w14:paraId="79CD444B" w14:textId="77777777" w:rsidR="00EF01B3" w:rsidRDefault="00EB0368">
                  <w:pPr>
                    <w:pStyle w:val="divdocumentli"/>
                    <w:numPr>
                      <w:ilvl w:val="0"/>
                      <w:numId w:val="3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Installed, configured, and updated software applications on computers and ensured that they were properly licensed.</w:t>
                  </w:r>
                </w:p>
                <w:p w14:paraId="52C1E4A3" w14:textId="77777777" w:rsidR="00EF01B3" w:rsidRDefault="00EB0368">
                  <w:pPr>
                    <w:pStyle w:val="divdocumentli"/>
                    <w:numPr>
                      <w:ilvl w:val="0"/>
                      <w:numId w:val="3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Performed routine maintenance on computer hardware, including desktops, laptops, printers, and other peripherals. Diagnosed and repaired hardware issues as needed.</w:t>
                  </w:r>
                </w:p>
                <w:p w14:paraId="736D1090" w14:textId="77777777" w:rsidR="00EF01B3" w:rsidRDefault="00EB0368">
                  <w:pPr>
                    <w:pStyle w:val="divdocumentli"/>
                    <w:numPr>
                      <w:ilvl w:val="0"/>
                      <w:numId w:val="3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Implemented and maintained data backup procedures to prevent data loss, as well as developed and tested disaster recovery plans.</w:t>
                  </w:r>
                </w:p>
                <w:p w14:paraId="3A214BDD" w14:textId="77777777" w:rsidR="00EF01B3" w:rsidRDefault="00EB0368">
                  <w:pPr>
                    <w:pStyle w:val="divdocumentli"/>
                    <w:numPr>
                      <w:ilvl w:val="0"/>
                      <w:numId w:val="3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Assisted in the implementation and maintenance of IT security measures, including antivirus software, firewalls, and user access controls.</w:t>
                  </w:r>
                </w:p>
                <w:p w14:paraId="2A683853" w14:textId="77777777" w:rsidR="00EF01B3" w:rsidRDefault="00EB0368">
                  <w:pPr>
                    <w:pStyle w:val="divdocumentli"/>
                    <w:numPr>
                      <w:ilvl w:val="0"/>
                      <w:numId w:val="3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Provided training to end-users on the use of hardware and software applications to enhance their proficiency and productivity.</w:t>
                  </w:r>
                </w:p>
                <w:p w14:paraId="7B459639" w14:textId="77777777" w:rsidR="00EF01B3" w:rsidRDefault="00EB0368">
                  <w:pPr>
                    <w:pStyle w:val="divdocumentli"/>
                    <w:numPr>
                      <w:ilvl w:val="0"/>
                      <w:numId w:val="3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Created and maintained documentation for IT systems, procedures, and configurations to ensure that information was readily available for reference.</w:t>
                  </w:r>
                </w:p>
                <w:p w14:paraId="37A11340" w14:textId="77777777" w:rsidR="00EF01B3" w:rsidRDefault="00EB0368">
                  <w:pPr>
                    <w:pStyle w:val="divdocumentli"/>
                    <w:numPr>
                      <w:ilvl w:val="0"/>
                      <w:numId w:val="3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Kept track of IT assets, including hardware and software inventory, and assisted with procurement activities.</w:t>
                  </w:r>
                </w:p>
                <w:p w14:paraId="396C528C" w14:textId="77777777" w:rsidR="00EF01B3" w:rsidRDefault="00EB0368">
                  <w:pPr>
                    <w:pStyle w:val="divdocumentli"/>
                    <w:numPr>
                      <w:ilvl w:val="0"/>
                      <w:numId w:val="3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Collaborated with other IT professionals and departments within the organization to address complex issues and implement new technologies.</w:t>
                  </w:r>
                </w:p>
                <w:p w14:paraId="0BA7859A" w14:textId="77777777" w:rsidR="000A2E84" w:rsidRDefault="000A2E84" w:rsidP="000A2E84">
                  <w:pPr>
                    <w:pStyle w:val="divdocumentli"/>
                    <w:spacing w:line="32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</w:p>
              </w:tc>
            </w:tr>
          </w:tbl>
          <w:p w14:paraId="5502BD0B" w14:textId="77777777" w:rsidR="00EF01B3" w:rsidRDefault="00EF01B3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1165"/>
              <w:gridCol w:w="20"/>
              <w:gridCol w:w="7021"/>
            </w:tblGrid>
            <w:tr w:rsidR="00EF01B3" w14:paraId="1A674D41" w14:textId="77777777" w:rsidTr="000A2E84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1B392B" w14:textId="77777777" w:rsidR="00EF01B3" w:rsidRDefault="00EB0368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6D0F38" w14:textId="77777777" w:rsidR="000A2E84" w:rsidRDefault="00EB0368">
                  <w:pPr>
                    <w:pStyle w:val="divdocumentemptycellParagraph"/>
                    <w:spacing w:line="32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  <w:r w:rsidR="000A2E84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–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</w:p>
                <w:p w14:paraId="52EDC710" w14:textId="77777777" w:rsidR="00EF01B3" w:rsidRDefault="00EB0368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2018-12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FA83FD" w14:textId="77777777" w:rsidR="00EF01B3" w:rsidRDefault="00EB0368">
                  <w:pPr>
                    <w:pStyle w:val="divdocumentemptycellParagraph"/>
                    <w:spacing w:line="32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0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A625D9" w14:textId="77777777" w:rsidR="00EF01B3" w:rsidRPr="000A2E84" w:rsidRDefault="00EB0368" w:rsidP="000A2E84">
                  <w:pPr>
                    <w:pStyle w:val="divdocumentright-boxsectionexperiencesinglecolumnpaddedline"/>
                    <w:spacing w:line="32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Data Entry</w:t>
                  </w:r>
                  <w:r w:rsidR="000A2E84">
                    <w:rPr>
                      <w:rStyle w:val="divdocumentright-boxdatetablesinglecolumn"/>
                      <w:rFonts w:eastAsia="Century Gothic"/>
                      <w:sz w:val="18"/>
                      <w:szCs w:val="18"/>
                    </w:rPr>
                    <w:t xml:space="preserve"> |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8"/>
                      <w:szCs w:val="18"/>
                    </w:rPr>
                    <w:t>Impulse Promotions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</w:p>
                <w:p w14:paraId="2806E4BA" w14:textId="77777777" w:rsidR="00EF01B3" w:rsidRDefault="00EB0368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Entered data accurately and efficiently into a variety of databases and spreadsheets. This included customer information, sales figures, and inventory levels.</w:t>
                  </w:r>
                </w:p>
                <w:p w14:paraId="2B8186D1" w14:textId="77777777" w:rsidR="00EF01B3" w:rsidRDefault="00EB0368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Maintained data integrity by verifying and correcting data as needed which helped to ensure that the data was accurate and up-to-date.</w:t>
                  </w:r>
                </w:p>
                <w:p w14:paraId="231DD233" w14:textId="77777777" w:rsidR="00EF01B3" w:rsidRDefault="00EB0368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Prepared reports and presentations using data from the databases and spreadsheets which helped to communicate important information to management and other stakeholders.</w:t>
                  </w:r>
                </w:p>
                <w:p w14:paraId="4A15B2F0" w14:textId="77777777" w:rsidR="00EF01B3" w:rsidRDefault="00EB0368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lastRenderedPageBreak/>
                    <w:t>Responded to inquiries from customers and other stakeholders by providing information about products, services, and account statuses.</w:t>
                  </w:r>
                </w:p>
                <w:p w14:paraId="3D7E74CF" w14:textId="77777777" w:rsidR="00EF01B3" w:rsidRDefault="00EB0368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Followed company policies and procedures to ensure that the company was operating in a safe and efficient manner.</w:t>
                  </w:r>
                </w:p>
                <w:p w14:paraId="3753F7F3" w14:textId="77777777" w:rsidR="00EF01B3" w:rsidRDefault="00EB0368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Developed and implemented department policies and Standard Operating Procedures (SOP).</w:t>
                  </w:r>
                </w:p>
                <w:p w14:paraId="2B5BFB72" w14:textId="77777777" w:rsidR="00EF01B3" w:rsidRDefault="00EB0368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Maintained data entry team access log-ins and granted system permissions to approved employees.</w:t>
                  </w:r>
                </w:p>
                <w:p w14:paraId="02CA19E9" w14:textId="77777777" w:rsidR="00EF01B3" w:rsidRDefault="00EB0368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Created reports, presentations</w:t>
                  </w:r>
                  <w:r w:rsidR="000A2E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 and other materials for executive staff.</w:t>
                  </w:r>
                </w:p>
                <w:p w14:paraId="1E50BCCA" w14:textId="77777777" w:rsidR="00EF01B3" w:rsidRDefault="00EB0368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right="300" w:hanging="283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>Identified opportunities to streamline processes and improve office operations and efficiency.</w:t>
                  </w:r>
                </w:p>
              </w:tc>
            </w:tr>
          </w:tbl>
          <w:p w14:paraId="080B861E" w14:textId="77777777" w:rsidR="00EF01B3" w:rsidRDefault="00EB0368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3D24D5A9" w14:textId="77777777" w:rsidR="00EF01B3" w:rsidRDefault="00EB0368">
            <w:pPr>
              <w:pStyle w:val="divdocumentleft-boxdivheadingParagraph"/>
              <w:pBdr>
                <w:top w:val="single" w:sz="8" w:space="8" w:color="D5D6D6"/>
                <w:bottom w:val="single" w:sz="8" w:space="8" w:color="D5D6D6"/>
              </w:pBdr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18"/>
                <w:szCs w:val="18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2E58"/>
                <w:sz w:val="28"/>
                <w:szCs w:val="28"/>
                <w:shd w:val="clear" w:color="auto" w:fill="auto"/>
              </w:rPr>
              <w:t>Education</w:t>
            </w:r>
          </w:p>
          <w:p w14:paraId="4925870A" w14:textId="77777777" w:rsidR="00EF01B3" w:rsidRDefault="00EB036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3FBA71E2" w14:textId="77777777" w:rsidR="00EF01B3" w:rsidRDefault="00EB0368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20" w:lineRule="atLeast"/>
              <w:ind w:left="208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18"/>
                <w:szCs w:val="18"/>
              </w:rPr>
              <w:t>Diploma in ICT</w:t>
            </w:r>
          </w:p>
          <w:p w14:paraId="6EAFD07A" w14:textId="77777777" w:rsidR="00EF01B3" w:rsidRDefault="00EB0368">
            <w:pPr>
              <w:pStyle w:val="p"/>
              <w:spacing w:line="320" w:lineRule="atLeast"/>
              <w:ind w:left="208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em"/>
                <w:rFonts w:ascii="Century Gothic" w:eastAsia="Century Gothic" w:hAnsi="Century Gothic" w:cs="Century Gothic"/>
                <w:i/>
                <w:iCs/>
                <w:color w:val="343434"/>
                <w:spacing w:val="4"/>
                <w:sz w:val="18"/>
                <w:szCs w:val="18"/>
              </w:rPr>
              <w:t>Daystar University Campus</w:t>
            </w:r>
          </w:p>
          <w:p w14:paraId="69DDCF4E" w14:textId="77777777" w:rsidR="00EF01B3" w:rsidRDefault="00EB0368">
            <w:pPr>
              <w:pStyle w:val="p"/>
              <w:spacing w:line="320" w:lineRule="atLeast"/>
              <w:ind w:left="208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>2017-2023</w:t>
            </w:r>
          </w:p>
          <w:p w14:paraId="7D66CE41" w14:textId="77777777" w:rsidR="00EF01B3" w:rsidRDefault="00EF01B3">
            <w:pPr>
              <w:pStyle w:val="p"/>
              <w:spacing w:line="320" w:lineRule="atLeast"/>
              <w:ind w:left="208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6C039B88" w14:textId="77777777" w:rsidR="00EF01B3" w:rsidRDefault="00EB0368">
            <w:pPr>
              <w:pStyle w:val="p"/>
              <w:spacing w:line="320" w:lineRule="atLeast"/>
              <w:ind w:left="208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18"/>
                <w:szCs w:val="18"/>
              </w:rPr>
              <w:t>Kenya Certificate of Secondary Education (K.C.S.E)</w:t>
            </w:r>
          </w:p>
          <w:p w14:paraId="61729D6D" w14:textId="77777777" w:rsidR="00EF01B3" w:rsidRDefault="00EB0368">
            <w:pPr>
              <w:pStyle w:val="p"/>
              <w:spacing w:line="320" w:lineRule="atLeast"/>
              <w:ind w:left="208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em"/>
                <w:rFonts w:ascii="Century Gothic" w:eastAsia="Century Gothic" w:hAnsi="Century Gothic" w:cs="Century Gothic"/>
                <w:i/>
                <w:iCs/>
                <w:color w:val="343434"/>
                <w:spacing w:val="4"/>
                <w:sz w:val="18"/>
                <w:szCs w:val="18"/>
              </w:rPr>
              <w:t>Booker Academy</w:t>
            </w:r>
          </w:p>
          <w:p w14:paraId="050E4388" w14:textId="77777777" w:rsidR="00EF01B3" w:rsidRDefault="00EB0368">
            <w:pPr>
              <w:pStyle w:val="p"/>
              <w:spacing w:line="320" w:lineRule="atLeast"/>
              <w:ind w:left="208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>2013-2016</w:t>
            </w:r>
          </w:p>
          <w:p w14:paraId="0F415F39" w14:textId="77777777" w:rsidR="00EF01B3" w:rsidRDefault="00EF01B3">
            <w:pPr>
              <w:pStyle w:val="p"/>
              <w:spacing w:line="320" w:lineRule="atLeast"/>
              <w:ind w:left="208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59EEC4A1" w14:textId="77777777" w:rsidR="00EF01B3" w:rsidRDefault="00EB0368">
            <w:pPr>
              <w:pStyle w:val="p"/>
              <w:spacing w:line="320" w:lineRule="atLeast"/>
              <w:ind w:left="208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18"/>
                <w:szCs w:val="18"/>
              </w:rPr>
              <w:t>Kenya Certificate of Primary Education (K.C.P.E)</w:t>
            </w:r>
          </w:p>
          <w:p w14:paraId="37FA33CC" w14:textId="77777777" w:rsidR="00EF01B3" w:rsidRDefault="00EB0368">
            <w:pPr>
              <w:pStyle w:val="p"/>
              <w:spacing w:line="320" w:lineRule="atLeast"/>
              <w:ind w:left="208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em"/>
                <w:rFonts w:ascii="Century Gothic" w:eastAsia="Century Gothic" w:hAnsi="Century Gothic" w:cs="Century Gothic"/>
                <w:i/>
                <w:iCs/>
                <w:color w:val="343434"/>
                <w:spacing w:val="4"/>
                <w:sz w:val="18"/>
                <w:szCs w:val="18"/>
              </w:rPr>
              <w:t>Rockfields Junior School</w:t>
            </w:r>
          </w:p>
          <w:p w14:paraId="14A1F4C0" w14:textId="77777777" w:rsidR="00EF01B3" w:rsidRDefault="00EB0368">
            <w:pPr>
              <w:pStyle w:val="p"/>
              <w:spacing w:line="320" w:lineRule="atLeast"/>
              <w:ind w:left="208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>2009-2012</w:t>
            </w:r>
          </w:p>
          <w:p w14:paraId="243722D9" w14:textId="77777777" w:rsidR="00EF01B3" w:rsidRDefault="00EF01B3">
            <w:pPr>
              <w:pStyle w:val="p"/>
              <w:spacing w:line="320" w:lineRule="atLeast"/>
              <w:ind w:left="2080"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7240A20A" w14:textId="77777777" w:rsidR="00EF01B3" w:rsidRDefault="00EB0368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p w14:paraId="34955737" w14:textId="77777777" w:rsidR="00EF01B3" w:rsidRDefault="00EB0368">
            <w:pPr>
              <w:pStyle w:val="divdocumentleft-boxdivheadingParagraph"/>
              <w:pBdr>
                <w:top w:val="single" w:sz="8" w:space="8" w:color="D5D6D6"/>
                <w:bottom w:val="single" w:sz="8" w:space="8" w:color="D5D6D6"/>
              </w:pBdr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18"/>
                <w:szCs w:val="18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2E58"/>
                <w:sz w:val="28"/>
                <w:szCs w:val="28"/>
                <w:shd w:val="clear" w:color="auto" w:fill="auto"/>
              </w:rPr>
              <w:t>Referees</w:t>
            </w:r>
          </w:p>
          <w:p w14:paraId="603F9CF0" w14:textId="77777777" w:rsidR="00EF01B3" w:rsidRDefault="00EB036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6CFB4229" w14:textId="38BD1D64" w:rsidR="00EF01B3" w:rsidRDefault="00271E4D" w:rsidP="00271E4D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480" w:lineRule="auto"/>
              <w:ind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 xml:space="preserve">       Mr. B.</w:t>
            </w:r>
            <w:r w:rsidR="00B74C12"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>G. Mutuguta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 w:rsidR="00B74C12"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>–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 xml:space="preserve"> HOD</w:t>
            </w:r>
            <w:r w:rsidR="00B74C12"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>, Mathematics and Sciences</w:t>
            </w:r>
          </w:p>
          <w:p w14:paraId="42D45A9B" w14:textId="62BC3318" w:rsidR="00B74C12" w:rsidRDefault="00B74C12" w:rsidP="00271E4D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480" w:lineRule="auto"/>
              <w:ind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 xml:space="preserve">                                       -  +254 722 351733</w:t>
            </w:r>
          </w:p>
          <w:p w14:paraId="45CB1C23" w14:textId="66460445" w:rsidR="00B74C12" w:rsidRDefault="00271E4D" w:rsidP="00271E4D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480" w:lineRule="auto"/>
              <w:ind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 w:rsidR="00B74C12"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 xml:space="preserve">                                       -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 xml:space="preserve">  </w:t>
            </w:r>
            <w:hyperlink r:id="rId5" w:history="1">
              <w:r w:rsidR="00B74C12" w:rsidRPr="0041423F">
                <w:rPr>
                  <w:rStyle w:val="Hyperlink"/>
                  <w:rFonts w:ascii="Century Gothic" w:eastAsia="Century Gothic" w:hAnsi="Century Gothic" w:cs="Century Gothic"/>
                  <w:spacing w:val="4"/>
                  <w:sz w:val="18"/>
                  <w:szCs w:val="18"/>
                </w:rPr>
                <w:t>info@kism.ac.ke</w:t>
              </w:r>
            </w:hyperlink>
          </w:p>
          <w:p w14:paraId="037499BA" w14:textId="67410E36" w:rsidR="00271E4D" w:rsidRDefault="00271E4D" w:rsidP="00271E4D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480" w:lineRule="auto"/>
              <w:ind w:right="300"/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8"/>
                <w:szCs w:val="18"/>
              </w:rPr>
              <w:t xml:space="preserve">    </w:t>
            </w:r>
          </w:p>
        </w:tc>
      </w:tr>
    </w:tbl>
    <w:p w14:paraId="732A4E7E" w14:textId="77777777" w:rsidR="00EF01B3" w:rsidRDefault="00EB0368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EF01B3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C2E5CB65-34C2-40E6-95FA-FC2334D68A85}"/>
    <w:embedBold r:id="rId2" w:fontKey="{094769B8-43CE-40EB-8F84-F8955E0AD7B7}"/>
    <w:embedItalic r:id="rId3" w:fontKey="{6996D9A0-2088-4CED-8EB7-D90964F3E41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274B3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7AB4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662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1A87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B025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62DB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027C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F2D5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784D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3A5E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D820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FC53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92FD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A645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908A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DEAE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80D8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54F9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58681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B8F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3A51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E256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344D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0CF9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2C0B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10ED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08D6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1AAE6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64B7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E2A3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7A22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882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A269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60B6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9209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1C7A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74A82E2B"/>
    <w:multiLevelType w:val="hybridMultilevel"/>
    <w:tmpl w:val="D5C6AF94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746757527">
    <w:abstractNumId w:val="0"/>
  </w:num>
  <w:num w:numId="2" w16cid:durableId="1805539439">
    <w:abstractNumId w:val="1"/>
  </w:num>
  <w:num w:numId="3" w16cid:durableId="1400903407">
    <w:abstractNumId w:val="2"/>
  </w:num>
  <w:num w:numId="4" w16cid:durableId="1728913319">
    <w:abstractNumId w:val="3"/>
  </w:num>
  <w:num w:numId="5" w16cid:durableId="944535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1B3"/>
    <w:rsid w:val="00015874"/>
    <w:rsid w:val="000A2E84"/>
    <w:rsid w:val="00271E4D"/>
    <w:rsid w:val="00327D13"/>
    <w:rsid w:val="006D252D"/>
    <w:rsid w:val="00B74C12"/>
    <w:rsid w:val="00D46C19"/>
    <w:rsid w:val="00DB3444"/>
    <w:rsid w:val="00EB0368"/>
    <w:rsid w:val="00E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7D186"/>
  <w15:docId w15:val="{D659347E-FFA2-4D24-BA5C-9F388206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2B98DE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50" w:lineRule="atLeast"/>
    </w:pPr>
    <w:rPr>
      <w:b/>
      <w:bCs/>
      <w:color w:val="FFFFFF"/>
      <w:sz w:val="52"/>
      <w:szCs w:val="5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2B98DE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2B98DE"/>
    </w:pPr>
    <w:rPr>
      <w:shd w:val="clear" w:color="auto" w:fill="2B98DE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paragraph" w:customStyle="1" w:styleId="paddedline">
    <w:name w:val="paddedline"/>
    <w:basedOn w:val="Normal"/>
  </w:style>
  <w:style w:type="paragraph" w:customStyle="1" w:styleId="p">
    <w:name w:val="p"/>
    <w:basedOn w:val="Normal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2B98DE"/>
    </w:pPr>
    <w:rPr>
      <w:color w:val="FFFFFF"/>
      <w:shd w:val="clear" w:color="auto" w:fill="2B98DE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ivdocumentleft-boxdivheadingParagraph">
    <w:name w:val="div_document_left-box_div_heading Paragraph"/>
    <w:basedOn w:val="Normal"/>
    <w:pPr>
      <w:spacing w:line="340" w:lineRule="atLeast"/>
    </w:pPr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18"/>
      <w:szCs w:val="18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4"/>
      <w:szCs w:val="24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271E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E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E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kism.ac.ke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Weiss Lumumba</vt:lpstr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Weiss Lumumba</dc:title>
  <dc:creator>VICTOR AWITI</dc:creator>
  <cp:lastModifiedBy>Weiss Lumumba</cp:lastModifiedBy>
  <cp:revision>2</cp:revision>
  <dcterms:created xsi:type="dcterms:W3CDTF">2024-02-05T11:18:00Z</dcterms:created>
  <dcterms:modified xsi:type="dcterms:W3CDTF">2024-02-05T11:18:00Z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9bead7c6-c3dc-4da1-bfc2-0730d590f865</vt:lpwstr>
  </property>
  <property fmtid="{D5CDD505-2E9C-101B-9397-08002B2CF9AE}" pid="3" name="x1ye=0">
    <vt:lpwstr>oEYAAB+LCAAAAAAABAAUm8VypVAARD+IBW5L3N3Z4fpwzdcPs04qIdzb3edU5bGkAGMcASMIhhEiQbMiIqAUBPMsykMMx3fhqo5SmmanVhteFIV2cP7OR0RJVdxgp89+Ufr7o3mFw/c8UAecZiFYHQtg0l9PHoPLfkzDMs7EtHSyhzxs8XLDj1bv11Q69JtaS+4yPKqMP3xtCDk4xImMsuGkUSRNrVBB3VrZJCHnDPxPyeJhtcDf79CI/f2DA7a</vt:lpwstr>
  </property>
  <property fmtid="{D5CDD505-2E9C-101B-9397-08002B2CF9AE}" pid="4" name="x1ye=1">
    <vt:lpwstr>AqCUOSZ2UG3kfsZnzLLzk2/s9QPJHtuI7VnYpZ5iVFifsVPeEXRdxvIRkk4/ARIo9k4MaFTW/au+qafoPy8OEcOiLNfyQHhkJAhiuDiVpgl4uCcd6pVkD4hDQ1KA7PSg8VwgA/RPGn1xAhfhXuVgS1bWVR696cKe7BGkglXPzYpsAEVFvDQve3WKxCIgs3JTbajBCAyiaMy31Kw14WHa7RR2R9A3CcYyMJ9HKWuFtrDpWvSw5YrGhwNA/mYTsit</vt:lpwstr>
  </property>
  <property fmtid="{D5CDD505-2E9C-101B-9397-08002B2CF9AE}" pid="5" name="x1ye=10">
    <vt:lpwstr>mPvdAbrd/ezo8GHOvCRyavxphHQBff+it3F1s3rNWXsizly2MjiocJ2Nr327+WlC/E/lpLqPXjGL63btKyfFCEOH5PXWjsWNjHqeQbp3x0YddzzWZE+uDmJf+KCoFBWg/AirW+GvuYDayKUyDNr1fWsPu2XcxjkQSPX0NDw7tRGHw/cvpuPRHvOlckPB5qxMJdBkEYREsNsUGMu9LXoWf81VeLdjFeqiFnQissE5QEZDKzrG3/jSk5necGc0M22</vt:lpwstr>
  </property>
  <property fmtid="{D5CDD505-2E9C-101B-9397-08002B2CF9AE}" pid="6" name="x1ye=11">
    <vt:lpwstr>82U/1yLYf32pzpuptdWJiajUc3clxtdzIrrjW3eebSGxRGfxc3afyjCzOe/JZOySpUUUvFVPNXs5KU5xrXrKm+sCO7t90ZnMNgy5d5iacezs0GCq9Q3wrxNcLB9McS03oKRM6GlzI8UjUwrzMPom/xVyW8IFybyluavNaSWv3MRwmrKAM5q04kbbkgCDv0QWJ5fr4YMLqAnP3vvlo+vbV45lLJa9m1BZHvf/t6DZjBzUmiQ+BLGLmZjckloSknW</vt:lpwstr>
  </property>
  <property fmtid="{D5CDD505-2E9C-101B-9397-08002B2CF9AE}" pid="7" name="x1ye=12">
    <vt:lpwstr>KYgqdZ4gWQL2wS60x/gGwPT3/K7KX+5f0vxgGCllvX8nKjvJ9UA9Y9Ap4V99DFr/V+h1GEi/hcH9hv8K1kbKqaQst6e6D7hZcCWozKVctzOQvJ86rsnycUjF2G1kSFE2TtPaVZ7t79dd7lRty+R+fzhGWYyHk4ndb0Ny2+vgnGpfqypPf1cfUXYjE5Frav662LOprU3owsKXEq8xz7eilCDO9E9oRsX/e+bAGohUxk1x98ZhGEmRaHEZv6oITKd</vt:lpwstr>
  </property>
  <property fmtid="{D5CDD505-2E9C-101B-9397-08002B2CF9AE}" pid="8" name="x1ye=13">
    <vt:lpwstr>6/AirABbgyM1Ry42ZEsycZ0LanQSY11z140aw+D3LLFZ2rXBin+VAyO0PJAAHgVoIjUDvkcbEGI+BD40sqMbI9PCjCoJVczMr/XVa52/cHdznAFb3fkCV66fWRP5Rvbm6Vjc3JXpCNpDVIV9aV0CUjtWgzpfUYxuMv2I58/Bv5pt+piYDZxxAAQZbbRtTzPfKD7/uDjbLyorF8+GVd3/GCYdgLeEMY3bWOWJMB14pmGWYgR4pRjJ/y6cCbXQR+t</vt:lpwstr>
  </property>
  <property fmtid="{D5CDD505-2E9C-101B-9397-08002B2CF9AE}" pid="9" name="x1ye=14">
    <vt:lpwstr>FwB2KOY2tTX3a/08QScL2BRIQ7rVL3OZzQrKrO23YVEptUS883ZBuuNQLaOvnVP3IZF1QJdKW1ukardvZSpRT8UwTaSW3/SUCAhCb/PXfefugMp07/WyjgaX2y0RmG08fQ4brib5188RfwtmM/sQ2rf8fsWvyDOR1Q/4pmD7yRCFpDia2NPbJSLm+FJTdb/XmaYQarb1om17CFkq48kXmmRXu8s1K93e75mlorSEMgfejvzdnbnmFVfe5u9Mvq3</vt:lpwstr>
  </property>
  <property fmtid="{D5CDD505-2E9C-101B-9397-08002B2CF9AE}" pid="10" name="x1ye=15">
    <vt:lpwstr>+4WL7KJcfH68xTALvKufJTZFGFtf/neuJW2l7cuiSQGLYuqeKFtopnU0E4xK4Xw6ElCavphlPtx1CyXzo3WJeSlR24pwR6ycSOvZmQmB5rmyqmd1FnWPWu3rLzwOqACAKEFxloeW907Rb0tnY9DvlYkuNxfqnhlqClqXWgIPzS+M7Hnfd10wc3AtMCKCJuRZVBIwY+28b6YOW1fw/7d7RdAYhdtaSVYUHhvVrpofcSov3otdjTzTTG+vf5HmDES</vt:lpwstr>
  </property>
  <property fmtid="{D5CDD505-2E9C-101B-9397-08002B2CF9AE}" pid="11" name="x1ye=16">
    <vt:lpwstr>SOFE3X94hkkiHZ6Dx4NdSOSlnpK2pNU7HVzFa5hOjiX7G0S+Jsbig8ur6c/QQ0KhaMVWDnDBQL8eff2gAysecbkbzs/sUsxbWcjgsZ4U4jUCFD/gtaRK5rQgdHE5iNoguslwXxBm9Jf20fpb10GJzpcIZmO3KaOCAkjUM7JIRpfppC4inZ+5u9A9okiRq3ryJww8b4nJToL2j8WhCIfVToTltsMifOLIN6Ht0Bw6VBHQrt7sMWajwms/NgWKTS4</vt:lpwstr>
  </property>
  <property fmtid="{D5CDD505-2E9C-101B-9397-08002B2CF9AE}" pid="12" name="x1ye=17">
    <vt:lpwstr>YdQ44m0SIkK34pSNVzBaIZSxJveSzXO0/KOuItdVPWPK4oZYH8x79FSKnTFg+mdgEhTpgU9kh64/09xjtEU3qBN/odtCB7qfo0w6rQNwDZzgIMB6JXh0qqBXAIxJk3tqa3tKC4+0jP6FYJ2BDc2Sv2u9tCA3+6FQA/nFP8AqQiAS4lHfmSFgH7ek3FWp3ahOFEAKe2RaXR+3yereFGKRNVkFe+zQcLSfHqxtfibKgI42hzDaA3fHzoAp9xZ8efa</vt:lpwstr>
  </property>
  <property fmtid="{D5CDD505-2E9C-101B-9397-08002B2CF9AE}" pid="13" name="x1ye=18">
    <vt:lpwstr>a4YCE8hFsO3UXbifM/tvoeckcUt52nC/sbJUV01Zo1TrztfecTs1tiLHB1nDtPlXzQYElkduF2FoIHr6/aPDwMovCSnJds7iBrlFmjfBoQfStTinAOsziJPhsH3KlvbPW23r8NudaP28beOvTkcmRj0I4G3muEuzexdGUcwFrIjcP4cHZMhcjYMGse+ZEocT24gCizC3onFEvdGJn7+JESguUQT3HEvOY4tPoQfLTFqf4hdfZErTy6iNK13+3L/</vt:lpwstr>
  </property>
  <property fmtid="{D5CDD505-2E9C-101B-9397-08002B2CF9AE}" pid="14" name="x1ye=19">
    <vt:lpwstr>8oD+HL63VsgwutkKe+db5ufwpncB7lZXSAQLadLlxM6cBYK5U3hk5Iw5K3QHUoQkan76mLekmxHY1sLIP+sP5qS7SOOJ3naR42rmlCf1zbOAaq+aj5oAoAKHf0PDcgNdL2qX5SKfiskzp9UYLaoPOZ0Af681S4Wiam0YSFttsd5yRe+ng+wQruKz1bU/vnhJG3wGvbXOE73Pj2DLzv5vYMw8H3Ni1LH6Kt0TUcBhCxnNG9YoDdWwLoHZ7z4BEzZ</vt:lpwstr>
  </property>
  <property fmtid="{D5CDD505-2E9C-101B-9397-08002B2CF9AE}" pid="15" name="x1ye=2">
    <vt:lpwstr>8wTwjniPIx6gLGAnOXUWSWueJklmTt6j4ALGq5g4vCpbxkj9w48iyxm+2LftRtOtpTx4VwpAu3qlvFg+5sdetVm1v8yshuCessBJ7mFq7petqkpe7PjYgLb6YLpHzXHumyRld/zpWUEmA3yY/TW+ltlUWDIwnhMS9GiW1EvYcPvNXo8GXM9i7fl1AvxHs/h2BW2shffptsBpb5FzGiz+CDlLSWlD3HmyIPxubqH16EiXd3eI7KIzC560PLHbnTl</vt:lpwstr>
  </property>
  <property fmtid="{D5CDD505-2E9C-101B-9397-08002B2CF9AE}" pid="16" name="x1ye=20">
    <vt:lpwstr>+wm/nuixy/y9GX1w9w9GVwamjDD/vOCWGzIFgiIiwt64PI+7+M3C8N3PgxcbPEph0XDfjsMvmta0OLlWDgk/cVcTTQDhSFxu9w9xezfQXx5Zf3lkBpzGDuqC/s2oTTno+InZlpzMGbZgBXBeKWLqEkN/xMBkMAn9QVAsvF1h4J2HB3jAuiRS+0hmF7VOadYyaxZKfQ06ufKEl846tiXeQQlxFXEEDyS37laCzarzHvJfiDXcI9XDYA03ZR/DPL6</vt:lpwstr>
  </property>
  <property fmtid="{D5CDD505-2E9C-101B-9397-08002B2CF9AE}" pid="17" name="x1ye=21">
    <vt:lpwstr>zwhDXYJnl+V3dZ2px/QWfVIZBZFbTt19qHvr7ppQXZXSMdRiWJEc3Wmb/JTvuwKrxgCIYU18QR8edVCIrPXkg8m/bLj02eIkZT6WFlbXEwkVHa+VvPN3zhFtiQvq/1KXwDy84J36Jmn7I2vvU9bLBsPDuqmEl63fDibKqCPA85rgYuUdixLhGYcZCYnxcDJNFsSKeR9FLpiKRBEABxXBhut2t2LIiTYD66iVNDrGoC8QP0T1E1etzm/1xL49Cr4</vt:lpwstr>
  </property>
  <property fmtid="{D5CDD505-2E9C-101B-9397-08002B2CF9AE}" pid="18" name="x1ye=22">
    <vt:lpwstr>L7zK+Wlq7um34o7d9Tr8d35rQYNW+YNt7wl2a4+qdBjTOYJpMu2FT14iatlOe143lKHrZHmspX+nvsLjFzVu4B6R36ttXg5dfb08xq6SnhaeS9Oxh6T/TTpH7+eUHips8XbRngwoNEcjkH855he0bAQ5t70PX2/ySE+sT1Mb3HR6XHs6aCyvTCKEmIXunBTf98a3T/gOBbc/z7Gmyj9Jh7F46mb9Y/hJthll64mHE57PAHnMR4Hex48WNTym11G</vt:lpwstr>
  </property>
  <property fmtid="{D5CDD505-2E9C-101B-9397-08002B2CF9AE}" pid="19" name="x1ye=23">
    <vt:lpwstr>BpvgFvot8GE8kYdJIbafbyGh1m+pHxHttfxBtmZosTBebeufrKpynvccl2NsC23yetzzuiQC6XUn3RJcu0DOqkWz2HU1oz+OqaoyN0hNdqWVOvegmPY0FiFK2h837sk89t0lceZhkfBLtH4sj/Io0N0NhOMuQySjBZ0x8kmoB2025+t5/l6sG9tOHwJwabfftp/6TinrMJ/wEl8KqVD6LF7i284BaKF5B6feyf6bGUUKU1ohmM+hoe1RElAlBDB</vt:lpwstr>
  </property>
  <property fmtid="{D5CDD505-2E9C-101B-9397-08002B2CF9AE}" pid="20" name="x1ye=24">
    <vt:lpwstr>5kcxpaFLckQklc0jsJ6xHbTHc6C5PQK4f3KIqBdHOP1wLT1WzwrR1Kx9ORr/S1CxEdMfd93Y1OvUW5jvK8Ja4ekumWdIx35+OP+hAPdCdUhP1kksTxBRy8LBdcoLMv53ZT3/eYrI4KrlLYD28GzLdoYHsQ9Z/EayqtIkm4/VDmR9uW8eEVO4McMP2Cay56MRVJdx2CjYMtUL9ftznL5cBjogE0bH0HDQVuaptp2QWHN4/RQEpPLcEdi+7QMuydr</vt:lpwstr>
  </property>
  <property fmtid="{D5CDD505-2E9C-101B-9397-08002B2CF9AE}" pid="21" name="x1ye=25">
    <vt:lpwstr>8jUOglElzn1BnXSi9M/ZeRTk3r5bk54OaLFBYCkqDnbXZ3P/9QPEnvkZTS/4RLDLMR9pAEcyNWyujGgKrW26nlYJWQFK84e+zVtVnKe1jkzZjJaVzMuTfNIWnKF+SLd1hOOsnBnRBIwAmjIawLjBaB1z2s12yG4Er7FfKeUVqaCrmcda7BRGBRyNmJjZ4hlJeov0Ryo2D4114WmCTJAqMFfIuzf7lzfAbQfrb+FpZJfql7ds9jNAg0UF7wDkm8w</vt:lpwstr>
  </property>
  <property fmtid="{D5CDD505-2E9C-101B-9397-08002B2CF9AE}" pid="22" name="x1ye=26">
    <vt:lpwstr>bbWRcfMYtBd3heQgbbkfTo+uLvwqppYt9MsDEimdHQa8uN6p6O2EJbokLGHKud31823CL29zwoKZL925uFgf39hDAAqWHcmgtdLd6gqkCdRAohqI9sI/M0ov3rZy/WYHLtKk3QOwzG3dctyPOoprBZRiBy9+X8Zo5upL/MdksHuf4KiVpZm4Xc5opflxE3l2lwvIY1gpOBCa9cm+T299CSyJSMhOQF3GoVT/p8/+fUepEKLMMyKyOKGcAaa1Pbj</vt:lpwstr>
  </property>
  <property fmtid="{D5CDD505-2E9C-101B-9397-08002B2CF9AE}" pid="23" name="x1ye=27">
    <vt:lpwstr>qyPB0WpP/t0VTtFuxzkfJnOb30QF0dKuSEpc9SHhzSjPazkzjaAXzEYf8YIz0d4Xr4wssdG4HDoMlH5tz7SGZ1VP3HMKaqJw/5NuwYiJEwo89QIHj3OZU8XAPY6PCVeclU29FJKDqn8+iFanZe15ZsTaOQN0pCHM7rsatlpO4owLBTOSr8acp0/Xdra98H+mu9xUivMVF19/4qVi9ogR9vBmIuNj7qxkpBNAJnMKLQ08UVV4bg3fbgm1/33LQjh</vt:lpwstr>
  </property>
  <property fmtid="{D5CDD505-2E9C-101B-9397-08002B2CF9AE}" pid="24" name="x1ye=28">
    <vt:lpwstr>cjHKUwYbotyvpsc+IBOGRjUSlDJb6geB3AmkREBewp4a5cfDwQ3+16JEJ3pCZh9szx5R/UXQTO69k1d0nYPzQul2MvFu45Qn4LfhaY8fCwe844Xk/O07VqY7UUF+CoOXQlBygP1uVd9nCvB//vP1kx1xKPPj5huLlONlnwmwJDc1r3raJQlD2Lmz5DRvvf7Z1BhsTH9XSd4MV1bgHUEWQqnyZixllGj/kq4P8xtfYXKQ5kdKwiwriV5brldnqhb</vt:lpwstr>
  </property>
  <property fmtid="{D5CDD505-2E9C-101B-9397-08002B2CF9AE}" pid="25" name="x1ye=29">
    <vt:lpwstr>F26Qq7LUb/Eyt+8XW1NWauLDgUmr9BG1hYx8JlPNlkFqHRqeitEd9iBVJePFLELsOKlfaNrOa9IFVbQeAw69IzA59q0RdbajJZUh8ccgmWT0ReeLSwMR1ViR4ZMF+5OsvrjxqjAF/nOTlRZA8zVcHf6uBXMyg2ckmuwv8Wxcyecug5AhuyR6kKwQrWJ02I8IiY2Xqu37rmi7v3SJhCHF+wpk3OJVvT1XL9BBHEM4/VGy3fROAHkDmO7rdxttIax</vt:lpwstr>
  </property>
  <property fmtid="{D5CDD505-2E9C-101B-9397-08002B2CF9AE}" pid="26" name="x1ye=3">
    <vt:lpwstr>F3sTqvKFWM42Z/mC6OgqOO0Fvzey1QnGEKYYq6P7kDfUo/PGjwlYn8ILsHTBYl/hpXIk0mh0OlCPtxep2iX5TxohGGiAn40Yk//6sWf7g72BJQI2IazCE9kDBSskQobdaf/o4xS+IPCn1jLAlI+Ovoyqdc2MKmOgQOysuxJicbk5TJi37Et+sBkhu93jfMnxtsKk0Efyr/bfNxT5bTlj+gg+/aKhGtHRFW5BhZsts2Wq0djbHo1lTOtKMhJLFzk</vt:lpwstr>
  </property>
  <property fmtid="{D5CDD505-2E9C-101B-9397-08002B2CF9AE}" pid="27" name="x1ye=30">
    <vt:lpwstr>PtoVqFbRkWloMINjMyMfob6moI+uRunvvRi0K9JpgeOVfKjOC1SmgPWDLT9rP6cS1LyzAEm8C2zgQnemapDjptkkT3WvEB2dWaZ064kzmoejhrMLKqxAuwlc6Mr2tzluYE2yYAtMdgLGztyAInZ5zTZHbmVqdvNlOwnyCMcUVvMTxgrdZXXdnSuxpmwguWdFN3pDkIeX/t3f4Q/NvgEoJW7NqHQkr/KH+nMODbwIPU4R4A0OBv7yFtmUgg0HufQ</vt:lpwstr>
  </property>
  <property fmtid="{D5CDD505-2E9C-101B-9397-08002B2CF9AE}" pid="28" name="x1ye=31">
    <vt:lpwstr>UK1TezFAJBKp6G/wrqCL5Oxru4P0UN8aOTtsSYMck+jZf/ucHKb9o+9x6AfZ3LvUkxHvTVjsxdq4gjLpRHP61BofnM6TVdC5mhk8nDQP8yo9UvEDivybYRqfDfjJuKaMBAlyJ1R12iUmcJkTssUuBdMaajjzNbzBL8rdY/nRhZumflCL5/3+4yCm5+E0LROyO5/bppZJZJiKf9nXRGp3aP0055YAwC277eDDMsY0sYpOT2LXSfXfWrBfLAcS8c6</vt:lpwstr>
  </property>
  <property fmtid="{D5CDD505-2E9C-101B-9397-08002B2CF9AE}" pid="29" name="x1ye=32">
    <vt:lpwstr>sjXPjH/jKP/0CnxyOeMfBCJyCF1xpxmGfBfLa+nuMBcv/ORE47XupUrI2/6Jwk9nf3zo8SNCjskhpH9cCk377kdYkz/OzBDAlQYwcrKbDLE5RmqPVK1v5xP6z9haitAdyiNk+xJC/mjBuA+blk0Z96Q+wCDEiVX/iLB6MJXyC4cCFmTwFWhbntMeic5iMo42/0Tvvk1bRyuykQcExiFk5N+fptbxOyX91OAKzx6UOW/vGa5Xh/eSbHDcGfz9KT9</vt:lpwstr>
  </property>
  <property fmtid="{D5CDD505-2E9C-101B-9397-08002B2CF9AE}" pid="30" name="x1ye=33">
    <vt:lpwstr>G4KMn5tNetrUW5mUoXiWZw97g+muox6c+7tE/CozHP4t0J70hbji9sZbJzlhn3H5dDrtL2hNcvxjuuWYYpu86iHfSMGn5ggK/MKp2belpdVXjjXcGNkeXjiBkljHyiUH4rhAN0Py679YE3hOi5mN1OJj+ZVLUonFXa4N5tPfrRefp2Ji7NuRvhiAFFNW8xx4k9AY6KLTob+neRhsXijGvaLLBzK8ez7W3AZSRYG/46U/lQBN4Jqctfq0PNycOgZ</vt:lpwstr>
  </property>
  <property fmtid="{D5CDD505-2E9C-101B-9397-08002B2CF9AE}" pid="31" name="x1ye=34">
    <vt:lpwstr>Akgv1vPEZOWVy57HqYzvVmcuA9/RPUvoiC3WkB95L1Fe7ZZa7/xJMdIkRymBaOtjTfMF3Y4b+wZ3boiGXrzp+xvuz1PlpESxkyLI5+BLCEt0UppNknM4zlLIzNv54NKqLxNHHEfNa2TR3/FubBZ2W6fFMnVa1fSFYhuku80SlOe+XTqJBzcTxBqBPYx2Il4iEm2dOQVuDTQtiTr8mJ9YD6mf5VKaLhRDCo1JZf33MGWxp1fq3NV1ZfPjXnKsda5</vt:lpwstr>
  </property>
  <property fmtid="{D5CDD505-2E9C-101B-9397-08002B2CF9AE}" pid="32" name="x1ye=35">
    <vt:lpwstr>Xu17cqZJg6JF/DzEXmb2ZGvlzux2h3TMuyXiaMZpboYCvCndEyEc2tVwFojWlMsVEiGkCuxMYgohpBItoCYrvCkqmQB5dEkTaCbYJZN96DDYczPyr+39PojLg4fi1qIpKHuQdUigXY4MstDkIhAQLZWOMvdH++kAFOCYSYM14g6+iBJikXiIxAngB3Z5k1Yu3A4IBVE+RvQh75QPPgi6YzebY2Tzg3kw2OolT/MqjBljBsBZM0SNlViaSMt2ucj</vt:lpwstr>
  </property>
  <property fmtid="{D5CDD505-2E9C-101B-9397-08002B2CF9AE}" pid="33" name="x1ye=36">
    <vt:lpwstr>bPQCu7AAf5QdP4lG+B28jT8YqKaeCOGRUOBayXggCBGjfAlrQYflCtuoxLy/ZGKgetFQZ1v4iAY1B4IzTWSC3qAoP9NXX1buoF19cwBk7oKBhvR6YxH7A4wSDiT7XG6juuZgXa8JMwyZyLBCnc94VELJmCuQhAxpxUXh55hIRHrKcDMfxXNSIddspbCQ7Soruoh+5CZG8TLZDrhUTWQOZY2EvkETZ8lEifBtcIzGDsHjeXt3Ux9gQMOrBf18yvn</vt:lpwstr>
  </property>
  <property fmtid="{D5CDD505-2E9C-101B-9397-08002B2CF9AE}" pid="34" name="x1ye=37">
    <vt:lpwstr>9zP6nk6soln8S/BXqqtgZk5RH8ClTf1HHwcb8qxD9+Hdg403qc7TPqhRdaC3/MR+UpbIMsgqN/b7stb/gnMpnIYWv0tI001+AWd0tcb1WKX2+GVY89ClubjFicY0cskfaD7W6zXnvPaMwvKXgosqCZd54r4VUNJ6zUKZAK6+deG3fds4COw9b6WqS/kUYtMDwg6GZUND1rdu293Aj13D64a8UpxBZrf5Ja1oQjH8iAKvGq9o0cbn3d0n4UJsHnL</vt:lpwstr>
  </property>
  <property fmtid="{D5CDD505-2E9C-101B-9397-08002B2CF9AE}" pid="35" name="x1ye=38">
    <vt:lpwstr>Sb59x279uehKHqIk23GCSkNOCYwTmAJgYP/numy2e9StDI/qsL1xkAmZwhtpgpBEIuu4JwJOMsmNotq/FRtg5aVOkfUmvgj7g1VAkF/Nc24bc+rfv7JVE+qUkTaMifk2MMHtDhXq0E83Kv/8vrPQlnIunz2YBaKidK7htcPzAbPotXfSk587WWy/5cPLqUAjJ/bgXnNszC2+eVM4H4K5HN0CSkHb4PPRNZVOfWoNWMjg2wvhUJQq2ZSdGkv2ard</vt:lpwstr>
  </property>
  <property fmtid="{D5CDD505-2E9C-101B-9397-08002B2CF9AE}" pid="36" name="x1ye=39">
    <vt:lpwstr>XssxSlzd/QoSf73p+RKSDTXlU7mZbY7mj2Md/kaT4qmd4/ts22VevkcDPzYQhLCO0pWRCMg35Ry7pzPMZCA4aeBBSITp2bKiJVWhtuVcvgHBH9SfTNGUtsAXSTQvlxQoeHnHGYdghV/895KhCCZ7K+7BhZizB850hIom6aT31qY4qx/AsWDx8VPVawjytlYYrrOTV5jKoTUqTx069eIPaPLnx8CVDkcyDHOy6L6E86TelA7OsK/mLuBaUndlLc2</vt:lpwstr>
  </property>
  <property fmtid="{D5CDD505-2E9C-101B-9397-08002B2CF9AE}" pid="37" name="x1ye=4">
    <vt:lpwstr>wXZyDeKeVwDfAh62kvOKyFLs1vEqK71JVJWxQQ9Bq2hMYtnUIN4cAqxG8uksDtqRWD0Aojd2wo4I67n6qPvzcVRoZzYy8LOYElWdwBv5mWta7oSbs26WUAsKMMAgP2w4UDtbPku2FFYoCZTShX8CyYV8Fgizk7fWMe0ywtfXc3Fqm8XV08O+gmpoEkOkMNY3N/jWsaAL+sssVx8jDUczRH7lAQRmLxQzZcZl//wzBcsX97BD9VmjeY9wgJpBEQV</vt:lpwstr>
  </property>
  <property fmtid="{D5CDD505-2E9C-101B-9397-08002B2CF9AE}" pid="38" name="x1ye=40">
    <vt:lpwstr>qKFJbWbUozruEgS5qBg/Tbil1+7/0PwoahrApjMjsfH0rb9Ed8+A6WDL2+RebcUfOIbx+avMunXbaOkl0KG1XqZkCYe0H0yNdRZsNoo1VKbA+W8Hz78Vp+pVShqHk79uBmt9PXXzT390jGJUPJ2b3zL5Nf4nu1djIDwpB0WfofZX5HFC4GbSx9F3OIX+F4qHcTYemR9rxbtcC7TB/38YW+AGnBxkiWr/V2tlmZXy8euzziBduJ1yyADcPJEQWUC</vt:lpwstr>
  </property>
  <property fmtid="{D5CDD505-2E9C-101B-9397-08002B2CF9AE}" pid="39" name="x1ye=41">
    <vt:lpwstr>lg6t6j/Kjaer6YYCFGEKWsDrnaWfj/qMDoPZiCTxgM27kbDntogaHAM5PNCGhCddzkwL4Q5jyX/cCiNDg1VQQmJ0mKRBGIooEzLJIgLWwDhEhAf1eIymIJhXVFVVOGqwaa5t1sDRjGBtwc/U3I8X8/5/QZHfsDR12NrpCgLBm+DyELtV2Qq2wesHLduen/c56TS0V7/4W7ym5/FEATprpRxoqYp0RbmJ1cYNa0tur8W+GCSeOnhvb1dYd9ojVR3</vt:lpwstr>
  </property>
  <property fmtid="{D5CDD505-2E9C-101B-9397-08002B2CF9AE}" pid="40" name="x1ye=42">
    <vt:lpwstr>+e5RqqqprZ/uyAeQoH7OgC9NVcKrSbPhxe7X8Bum5iU5mSmY23L9tpRY68bBU2zcFjXe0Flf6OF8dcvr7cAaDJXxcrf1EVT8eojbkvSE/UY+C2I7di5iXKG4pRKdculwyTARHzmCL7EsYfDtffA3CKyrflOXozKYJuEU9310A1/DGjCD1fd4FFxFM1yKA2HGx6qsTD4U71JWE0eQdsu9BEzgOiDHYpO88Gprlrdg1MxdjtcEckii4DmuqV7VNxA</vt:lpwstr>
  </property>
  <property fmtid="{D5CDD505-2E9C-101B-9397-08002B2CF9AE}" pid="41" name="x1ye=43">
    <vt:lpwstr>JaFfAtOd0raQvfv2KR1p6djvwsK8NOsGklvvHjfAAkqh3egm8o1PFqhqkfJP7lGf8Y1KRoX5ICQReeEcyzrc2FllSZG5eLPhd4vf35X2w5kmvK0UvodqyWsc7YcvPef7o8fXBEp2A3DRXgCJDpkLjixNtXCypdqNjLNYFuL8rdQ1CJAKClRkSoNfxsphQj5pE3wxD14NsEv5k7/pTw6IkkSwDXxD/Yk8zUzWQ2O3U16473K+NOo5ea93CA42zm0</vt:lpwstr>
  </property>
  <property fmtid="{D5CDD505-2E9C-101B-9397-08002B2CF9AE}" pid="42" name="x1ye=44">
    <vt:lpwstr>JVKoeDuE0JXyvShX+3ciXklRtTAH4y8qoQH5rQuqhVmlZ0273b3F55bKXNhVctobEixblWE2SbPJ7VvHNkZ/9dm2m3/QQmcx0rsI/ewUAs2O/NE+2s1YssOXTx+BUlFkb7iNsGJx69RIpOXUOv9NDtUeeWkSWs7w215SLIk9Tni7WMVPGq8aXVanA++K4kVsR91Ngz1eGag79EgR+zsz2TzWztEdCPG3vyMsHZilICtoKtRdfXP+7FYMIgxx3pk</vt:lpwstr>
  </property>
  <property fmtid="{D5CDD505-2E9C-101B-9397-08002B2CF9AE}" pid="43" name="x1ye=45">
    <vt:lpwstr>dYfr2u6UYJwRTapX18sDJ73m5423A3XsVkOtc9I8aHzmjH4L503J+TzhfohavrghqT9r0KFzjgtM1Dzk4n1e/w4DLFoeYpB4EqHj472tMOhDzxILvqQma/tUniWSSV4UN9YRX5YMl7m0HUwQwNqn3xyktDFG7CeB0foxLqNoZo2JFQ+GVgFYiToSNltOg28Ydv67FCpnXQrMhl+4L3GkdazUNvHynlBGNiQgITseQbUmMUTPXQ3cZvtbqGt0Np8</vt:lpwstr>
  </property>
  <property fmtid="{D5CDD505-2E9C-101B-9397-08002B2CF9AE}" pid="44" name="x1ye=46">
    <vt:lpwstr>e7Vse7444TJ/nS45KwkMCh3LSTchE7y2Xg+1XIA43X+9drTVxROTdmsjZp3ryPJWWPoUAgBIsa+VaU2raToY8oikaVoQyEgm8s9I44awjzYPZs8zg3MAJN5+OiLPFg0GXDqci9yvr08Q1kR8s4834EPpUFfhHqYWpgI2D8XLBc0YQtlT+X4XbIJA0nrlzTfdT+K74kODvmj+tEuGsQnAA3JIkb5I2Ql5qw9+jCWFbrrxnth6sgeDmyzFnGLfDO/</vt:lpwstr>
  </property>
  <property fmtid="{D5CDD505-2E9C-101B-9397-08002B2CF9AE}" pid="45" name="x1ye=47">
    <vt:lpwstr>D0mVFcN7iyd5frg7zR0yT4zMRZfdJwHQy2ScG2yhHCJAv1Lqazmyj7fKRN9tB7ltU21SNtHHPDBwcAwu5Bs3JgMTHj57fMvCAOSm8LJzRTMpzyycij3RrbDnFAPDOU5461hxKMPdGnOs1+BuR4ZzrPXc6ZPc6N2kOZqDi3++FH9ivCHQ0kUktYwX52E6+prv3m0h1YenTo4zhylPnHqMbZw4ZS+kkqEF/+opr29mdB+HgK1LvHCu2gyaT3A1Ovw</vt:lpwstr>
  </property>
  <property fmtid="{D5CDD505-2E9C-101B-9397-08002B2CF9AE}" pid="46" name="x1ye=48">
    <vt:lpwstr>oDgoL99wqOp9RD2mopRJMiC4Ci9ZGJPk5ZyB9KUk7nJHUmU3H+EI0vBCZc6Ijv1egUmD4AgQpMBNTwzd5qRjaHgxrNHJ0p8cfM98cSMgr5hzOhrejV9FhsjBO8xOV3ll59JuMxTTKED64xlYmzMMyUjT/AOAIWyGV7z60dYLoDLJW4Gudo4q8aa1dXO/RjGcq/A4DsTSCH36gW2uP0mvdggh+QzVtaIbVymtpJAIShviLN4xB7EdWltH9B6ed8F</vt:lpwstr>
  </property>
  <property fmtid="{D5CDD505-2E9C-101B-9397-08002B2CF9AE}" pid="47" name="x1ye=49">
    <vt:lpwstr>S+B4y7hBlGn8yrBJUJorvfJMFy/YPrFc1Mrx0rxJOGXMzv3edc9JJ0ePRuVZM4vI56X471F7kVLDzr3PD4JdMBVDQJtlYa2ufk0CTKbk8Wys1ZL7+cbW9qJztA0fBDX+uETOoQnFh2csc55JxAMDS3z5HEWcAolKZAUra7R/1W5BrjD37r7iZmW9qYUMk8bTD3nQ5Nmxv9ZrW9DbgWKC3+LufCa8G0MBlDdqnf1jzMV1/xXnvbXnr31ZchnN16S</vt:lpwstr>
  </property>
  <property fmtid="{D5CDD505-2E9C-101B-9397-08002B2CF9AE}" pid="48" name="x1ye=5">
    <vt:lpwstr>J4BDGrZ1ektuwdrLLOvHnA/5vQ46roA+BZ/PzyJsfdymJjq16US56VyAMu2f1yd+QWfZpQ0rCz/vC2FU3NrvDftt5OK8XuDTO09X0bIPPgaRJ89xCXPTXOz6Xgfk/UmF1Q49ou4XhLu9iTpNOh0D4akYMKQ3To0RyI+vf2IWaWBL5at/c9U/1pcFc8IiTwJIrhVj+4TVIyPZIzrEQHqwOddxvMSQRSbaEGlEVNi18a4N+u2eQ7aOcsh6pR1ENIj</vt:lpwstr>
  </property>
  <property fmtid="{D5CDD505-2E9C-101B-9397-08002B2CF9AE}" pid="49" name="x1ye=50">
    <vt:lpwstr>oI2pufkBvIboIclKjDSqpy2EP4XRGS1kfl+eV5l0iQ7JOGC0aF67C0YH8EGLROv9A/lM4MFBTGjb7ll8v0GKQwWiXjnWSaZK6vG8U1+WRHX47K9i4hvP4VMw1/QzFMabYSHmhSf4VtIL2NwIBVDE88bYReoIhm8YTAxQNeWrEoFlIpJAmvHdEE/h1EmUFIo1cwvhPThUEBm1syrzGBWpCGIhfASaQFwAua/zi6Vpf7Z4b5iLzm29uvYfz9uJArb</vt:lpwstr>
  </property>
  <property fmtid="{D5CDD505-2E9C-101B-9397-08002B2CF9AE}" pid="50" name="x1ye=51">
    <vt:lpwstr>78Mufv68KA3+KUgXOvG54WAJCfPQ1h8mCPGRsU0j5FL0MUYrkTgJHlH7LnBcbQ4EST/DKmh+++qxCQrM+Pkf9o2gwqo7p3NBu/k1ZyRI4ItTA67ix+oEoZUIYGFuWadgU/H1EswHq7W7jMbeGagd8U1m1+375vI5HOphsa6M5txNHwDqPOo4bnVguyB9ruaLZkhtVRztN3R7ACWkklXRlZdSBhD2DBXkpzNIZpyw5CjmQASv6P6UYcUUHOg/Ama</vt:lpwstr>
  </property>
  <property fmtid="{D5CDD505-2E9C-101B-9397-08002B2CF9AE}" pid="51" name="x1ye=52">
    <vt:lpwstr>VTQBcNd8P+FdmadC/OUvlU8k1QEBmBTj14P4qQ6U60lR7aKr5Bb6WMqUpGxRQDg+p38X+SGcMEryOoiJ4LcNrW8gqglYRGNDiP72QfJzggY10UGR+CYPRjDn+LvX8TaPe6/pUU8CIIh5uAcindbbuHrNR0+DK8Kb1JsLJeT+e2r/DxDql2vLGBjSazdD7cOkhC50iP8bQQaTkL3+LtGXNiULVSxwBDoN6B6OQsVQDwYCw7t02bsjcjzwSY+TtrB</vt:lpwstr>
  </property>
  <property fmtid="{D5CDD505-2E9C-101B-9397-08002B2CF9AE}" pid="52" name="x1ye=53">
    <vt:lpwstr>qyZDCJyr1v1Hzh/TvAHWTjKqRXlAy60o+G3+G/UelRkH9jXfC0c7cAx+Q0m03eyhN91+8WuOj7v6uEvjkscCtT/Y5ZSEgbjV13xSHByPXqXmDXgaBE3N2pNMllMC1y1w9du2vnj8+3LcMtOdcd8FXMUzM8sWo4lTJ4RdQonz+VkUl2pqeoXn3i97cs43tJCVZ+3tpN6WZxOmM8z3K+LNFwTvh7OyuXjl9r8SOLRf4Jj8kfxjF87m1nnTxJFRGI7</vt:lpwstr>
  </property>
  <property fmtid="{D5CDD505-2E9C-101B-9397-08002B2CF9AE}" pid="53" name="x1ye=54">
    <vt:lpwstr>mBRcGcjP1cqZnsWeRX7wdNPMPmgsk9HYdh9atXbl0qz1BZEVBEiCpksFJlFcJV45ccmaJX/YndH2F/EToE19cRVlu79uUN8DHMUcjy0ytMJju6JrgJCb3jvpTuVVR6jxRx2TXRFG+6CblRDB/tu/d5gUozR1JXZ2BvqsGml3/hlBZehMrsB3UAzoJScwNBlfJvMurUeZZgbWigDPuIN3/OqE5k7cjjOrjj5Yg/LK9hB51T/rYXs0K6DBunnEUrw</vt:lpwstr>
  </property>
  <property fmtid="{D5CDD505-2E9C-101B-9397-08002B2CF9AE}" pid="54" name="x1ye=55">
    <vt:lpwstr>6MghXbPNNtcawDaS1IveTm3gSMqiM8lP/yrpT+WPb6Ia3zxG9aNM0Rz0EWG7ZJFdVhymNZ27x6ubMJO8etxT9z2mb+zqoa0RMJJ38/AgD7JaeEOZYjYSqfPosozrdVxG6yvT1DbNOY7LBD0nvrd/bteTmqZ3jyEmI+Wwyg6+qy39u9VZVBetL/Xuk51DCdIC5PfwEfw5srfPk6p+6VxusMX8HvKvhlBYyJXd3pyITAH7ZXXlv9k7xypF4HF1Wy9</vt:lpwstr>
  </property>
  <property fmtid="{D5CDD505-2E9C-101B-9397-08002B2CF9AE}" pid="55" name="x1ye=56">
    <vt:lpwstr>8T1RAbRAxq7zE/aDIgZB2h49ohGSOfCk8ZARU9/9rMoG1rlx6hXzHzfeDke/4CmntMhuSYNG7C9so7xBabZZ3g2yCKPtD0xZiqkxn2AyovKl4Gq9yo/2FRSgU9NhfPh2YJb6nQPKqhtSJb3+6kxjekcsvU5vxubUquQ+q48Dp0bd3v2b0pPE4tpEoH9s1nNWy5w20Gt5OxQaQkHN51DDDHBjnzO1Q+Cx41B5YhDIMfoO+BZojOXFNE17eEwGjuC</vt:lpwstr>
  </property>
  <property fmtid="{D5CDD505-2E9C-101B-9397-08002B2CF9AE}" pid="56" name="x1ye=57">
    <vt:lpwstr>wApDE5Lqrvt1BLr+2aD3a3SVVXcUeDT4KW2fVV7drtZdK8DemqL2WNsJluQ+JmbjSpmCKKT59CVKd+5BV5sfd0J0mKNkYSf7TyPU5qRyHZEvtHKfLiu3XBXD/OZI6d2xNFuF5byIqHvjgU0R++M54t9DUraYM0QdSSY2Nabne18OWjW//6Tgy1jc6jz8XozOXJUlu7D6X/ql+VZpsBh0HR3jMfzKqA8PaUpyk63rJmfmZbco1WZLI99o72rjXwR</vt:lpwstr>
  </property>
  <property fmtid="{D5CDD505-2E9C-101B-9397-08002B2CF9AE}" pid="57" name="x1ye=58">
    <vt:lpwstr>qrY/mMBBI3Gy66DKHLQ37HjkzR2MhKbI2x1JynFrWDUeP3k28EjfQnX0f1VD6Zbr/STWaXqCv7G4AHvO1mwOB1UwKYIRT9lE2jwixiQ+agCVuzzILHkyZqEM5ffzKmfItHqDx2MBgjL7AbEh10YOKEN2Qu0d9KSE+8Cdd/fyaRHY+Mquzo7brTBKUveputCX2fAX+RuXSlCTXOncsrUFV31WzSK/Cnr7L+NzEBHKhXt8C0krEKiFZYEWy11dN4l</vt:lpwstr>
  </property>
  <property fmtid="{D5CDD505-2E9C-101B-9397-08002B2CF9AE}" pid="58" name="x1ye=59">
    <vt:lpwstr>LRJAgYXV8DF6lm9OHVX5rDXjDDGEXvb89sYK8+PmS6s7/sos4H+MiEvJXL7a/vggVtV7X0CksP+7gHk112mVYVdMTBjYV4Lukn7VLtB+Df9NEwaDDS540o8LAEaB2lt/bOQg5uddgktu5IFCRc3bAi2mDqQNc9961by7VFmrUa80PWQ0pSQLlk4xT+lNZmtPHRF17w+cj+9vOh4ZIJIGR+Ymzg/3QP7p7EInWIslua/bmv2+L1I3D5/n2cEaYL9</vt:lpwstr>
  </property>
  <property fmtid="{D5CDD505-2E9C-101B-9397-08002B2CF9AE}" pid="59" name="x1ye=6">
    <vt:lpwstr>RuciLOLTjRIZvMSX4jxKA3w0g3jSC9+6CTssDlEzovbTgFif3C6CX5ygHxMuqTJ8Piocb/JGtX9ZgDPUhVx4sO2kZtMSfcwqMWf1FeeXbZpvjitmDxtcti9JhM9HentKHBAJHDSqikbD8/pvLqYgeWFcV0aGtIKl99pQrkJ7mU+Ny1z5oUK/xNoPIHIbi7l8JK3D14GhgibsZ7/eRhJ1ski7hkPudGlEADfb3myTng3qY6ayLvh0pi/W6GE65/n</vt:lpwstr>
  </property>
  <property fmtid="{D5CDD505-2E9C-101B-9397-08002B2CF9AE}" pid="60" name="x1ye=60">
    <vt:lpwstr>5fyTpjQOu+OhPckamVr1NeNYiwrfvmlZsrMh5eEipEuOOlEGknQ1IG0qb8c9AL7+/yN9m6ZtV0yRBHd/zMHrWzf97JvUMBVFhb6SBdqc+G9znbsMI0BMdW2hjmlcEqn08oEW3BqNAQ9dSEZEI03vnS/ahaG06kBWNMTHv4CimEz0GuypjKnExrgqRSLpOHD8U5C/0sxsBf2bmbK8B0OKP9IQhDBK6f4UXluzFptcIKblIZFO5bZWes7JpexOLmd</vt:lpwstr>
  </property>
  <property fmtid="{D5CDD505-2E9C-101B-9397-08002B2CF9AE}" pid="61" name="x1ye=61">
    <vt:lpwstr>l/qBN7ktfow5NMq7wVo0bbW5iEmQmCbjkkvFE+a1v4NKjxzv49qnHFys35lpK4M2FuLYXNAXIdyM5ZvkokupX9Jj2L161ZQj9uzT75KVx1LEYxh7SObfDMO+szO4zvAhZqECBHV3jZL7PAWD/tpNCAmhGAdz5C3AvPFoSeMRt2U0dSPr47L9AbpSB/Yg9CpC3Kd/sIkylwg8XD1DF9W/s1h4zSuilbLYoSjMM898kmYUrU9xazLOPVCYfG4aBr9</vt:lpwstr>
  </property>
  <property fmtid="{D5CDD505-2E9C-101B-9397-08002B2CF9AE}" pid="62" name="x1ye=62">
    <vt:lpwstr>8XUdsyg23JrUgXryOXOnmJ4NT+T0VaNyhfrjf/wGyyAERTZSoRGY+efliv/gnOWQuGzdql46XLNTtaCbZJT9MKAMsqGEv7C/l/2RltEXnGuJbaa+hVUpaGBatbBvAdJFaXDSk3ohOPMyEmf1VutBTPY9NtdW/3J6Vm+9f9UDnZ7bVnEDr5pNp36JaqedfpFMkxx+bHumR2gj8NOA6FUGC1UtQCSommZJO4PKUqnvsLay3vF5DRfaDO9FMu2JHXN</vt:lpwstr>
  </property>
  <property fmtid="{D5CDD505-2E9C-101B-9397-08002B2CF9AE}" pid="63" name="x1ye=63">
    <vt:lpwstr>P5twkCidudDERPLY9rOvIlgJ4qN8IeUkXcfxv13yCdmsGYEriCQ7VGE2ljcZE/90pw2FYv+x1F1Q59A5dy3eQTBAu6Y9Soyb8XzT1zgFiVJ+E8nT3K6r6AG4yAzbtD9u5vaNctYYMFBhuN0u3gI4HxflDTtHXhZgT9KXd1s+Gr4gn5Ts/Q8cn2eqMv5gi6Kr6rvFqDi076fw8istj2GhYL1re/uQXviiEikomdRgsqo54Yz4jAtfacg8xt7SaZJ</vt:lpwstr>
  </property>
  <property fmtid="{D5CDD505-2E9C-101B-9397-08002B2CF9AE}" pid="64" name="x1ye=64">
    <vt:lpwstr>Fr3Ydv+zH3fo3rc/nHE47t/nkFJAuN1jwoGxo+i5MafhV5UiMohDbrKRM/hace5pZZqJvXSruaJhYc7ioOShPBqBTDjZ3kSo2AIRIXmpfTfzisYKzKcvXDqqMyDOsvmMyCHaGtQKXjtfExg005r9u2FOYJxZ9GORtONXBfurbbyYU+Wo8YAFlVk4rRUkMVFDrrs/wX7iZjpW9/mDoRhYX7YsBDWh61z8/2G4pkhYY7B9Lb3CMRYt3OEc47lWtrt</vt:lpwstr>
  </property>
  <property fmtid="{D5CDD505-2E9C-101B-9397-08002B2CF9AE}" pid="65" name="x1ye=65">
    <vt:lpwstr>ROFSFyAtuciia5Y85NtxGY3WUCMxdSxYyDRX+4/6KoW3+fnr0E727vQpMh+snvYB30BaA/ch5XrBXVWt5XRYP8C5M1ZlazaShhTzsGln9GZJpMoEJp37PnO+x4ilsykYMEsDwzr4u9WZufBhw6McscNIUsy8/1qSKa5AV0u0/JcTZkuUr/SmqzLp/BR5ABHYfvkgpryeMbcX6NRrAA6D+ypCGXwlzWQbJYUlMhhb4O8gRoZBZUWrkh5FpGsnZ3t</vt:lpwstr>
  </property>
  <property fmtid="{D5CDD505-2E9C-101B-9397-08002B2CF9AE}" pid="66" name="x1ye=66">
    <vt:lpwstr>yj43uJmri0dOuA6URgAlxMeqxYlE108+LLRqBPCmArONS/VWXyOAxx5X4F95htlNG+rdtpGKHI9iiceyM2bZtT7V6di0gSH3DEUji09IXNpDYRdMYIJ6v9R4Up55VLdL44kcyxitWoRSwo9+oaFtT6U3N/q4FbVhmx7Yoh3hbaWdMQOOLtvmwPud/1skDRqyAW3FbNhviv4brIchAIoCi6IAaB4EMaKazQCpJZ0OAQnNU3e/jnn/uS28OemuF64</vt:lpwstr>
  </property>
  <property fmtid="{D5CDD505-2E9C-101B-9397-08002B2CF9AE}" pid="67" name="x1ye=67">
    <vt:lpwstr>94HxO2X1UUib9f9fPLebzkASss9Adzf6w9eTxEIh54KGGdnmEkm0G0YWcv9trcdP3og+LnvqKLhA16Egy+FQwBz9DkKC0UmM/wrx0iJahKBPRsWuocvH+KTSsqiPFD6Lo7lobx6owy4ImjFchZ7rrU7OdDS2dWOy9UXLuuGQGUjOe4HrFqDOqKRKczgYAj97bdhAOcL5FssmGXbbOD0TOPUx02PACMdypiGeKE4dJK4bBoaO2s1lL2zfLo2SFdX</vt:lpwstr>
  </property>
  <property fmtid="{D5CDD505-2E9C-101B-9397-08002B2CF9AE}" pid="68" name="x1ye=68">
    <vt:lpwstr>yLtl+RurTf50K6KZysq7KFYbHCvOIpVjd65KLEd318b78UNqnD6f/Yd6WMNuqm3z1wTOTFUo2yub8kCbNkbdcl7rOfE645Pg3RCfVtK3pjVR01qa3ub7hBOTRpe/D4at6ZI+NtDiL0ASuTe1Cql3wCqYXkiMhp7xIII3PmND1YCD6WegPar8R1FLi3faRfiVtEs1pi2IVmFfvwvQ8edNQuNaJF1fjJd2tYIjSKmsDq8Ufasyz15kDCvYuYALGA5</vt:lpwstr>
  </property>
  <property fmtid="{D5CDD505-2E9C-101B-9397-08002B2CF9AE}" pid="69" name="x1ye=69">
    <vt:lpwstr>XbIFpv20/Ml8K1OSLP0vWoRjFlMij6c3vhoVz95w+3pDfESd3V7Gn4QKpPiQfH/1NB9wdHGBgp+/ETs/tBw7OmY9CIbyQl4buEz8wHKtt6MfTb4gep5DIaI0t2QtRJU+dUKzDl8tXnEgwZ8vS0vj9PWswLPqmGY4s3Y4aS4Oro+9mh2EjiXTcGpXd7hZdWIq5/YGeWMW9ZsO4qEj93jtqeqXJUW/ipuuJfJbRELwCy7eJIl11blh6Vz1WuOmSp8</vt:lpwstr>
  </property>
  <property fmtid="{D5CDD505-2E9C-101B-9397-08002B2CF9AE}" pid="70" name="x1ye=7">
    <vt:lpwstr>Mo7eRCwrSoo0IF0iaYqPujZV54EMLLFLQhILRhXFeliaxx5oplKV4QNhrMz8Q5um6rVihmw3TMEKFcHxDM5F2wvDEYmdZn9SDHLEDNWAyl+43bqTByOc7Mm4+2dj5deCc01KyFvxIfT6F7rsXMQE6LEozuY29Dc+SPx0/cojB3BWnIwaHtfETLy7kSpfKCfjbA5eifh/4gMbwalmLhwelmRAGlfBnWD4XBHnnhuz2esTAEdv2qFul7X1mSXC0FX</vt:lpwstr>
  </property>
  <property fmtid="{D5CDD505-2E9C-101B-9397-08002B2CF9AE}" pid="71" name="x1ye=70">
    <vt:lpwstr>duZk0nD2zJZj2iYxWObRTb9BL0cWgIa3H++h6xfcW4U2VzGxjvmXi80tnaZwcMTjQKh5XUJu7CIt+b1Qnoxpso0jItvhH1ZryVE3hnk+lPFLxfUlF94gpewpXMFUEjhbE80vqUGQthwCdNhluKf2R2eXmVVxemILWcau8vFVff5J8z0A0DUF7RxTSHyLkMi9EtFzmwNEXdeYKjzlRixrK4eZzi2Pyhfiu+rxtdPIhf80IZlZZB6zBHqSPybW2ZQ</vt:lpwstr>
  </property>
  <property fmtid="{D5CDD505-2E9C-101B-9397-08002B2CF9AE}" pid="72" name="x1ye=71">
    <vt:lpwstr>Fa1zEwDzQNjNhgkYvTFrt43ot2oYxOlXFmVENpl9C54CON6IxvA0/6FT3ZNBIn0f4lTjEqApoJluJjiXPm9Y98ctfKHO/AHVhw0pgrf16q5+URsZxGJ5UQ7gYbEYRhNZX5VX00IcFFLDGJzt5K0Vyxafgd71oYbeHzAuarNL/q1NR8XMX93/TUhV2LhnWDhb/gHhTZejKBGAAA=</vt:lpwstr>
  </property>
  <property fmtid="{D5CDD505-2E9C-101B-9397-08002B2CF9AE}" pid="73" name="x1ye=8">
    <vt:lpwstr>AwN5JVW3Ix3Xe1UfjWiDlA+Lr59UzCs8K4TUT7S4ySNxC8XxJb3jD7eVPQMasZOwkE8EJFea97VRwSPL3Mr9/n5VzsvKsUQc4DITvuDl2H1NORvgmf2dJOux09KQaPRCKW0m9LnAR4hVQ1wDFrhA7Z+2mEovsvcTEV/9lwmUFnL9GlA04n+OioOCzk6ta+C8ZiXHt4Rv7gkxxfAxKkQu571yipQCairIBpJxkNGAZF6vTPzoxIN+ZMrm+5ZR+S7</vt:lpwstr>
  </property>
  <property fmtid="{D5CDD505-2E9C-101B-9397-08002B2CF9AE}" pid="74" name="x1ye=9">
    <vt:lpwstr>Pv5YJ1yimz97m9zX156MGk/Ip78RVut/hUDmGYd8h75dMq6GodO7Gm2CNoQhu5jjAP3V8ySGM4X7ldjpoHa7ZF65+jHJxom9JtLGevOJsUjWTcuLJSV+Bm8gMOHtf56E1DUqS9ZdLxfilzzHIuNZv2lL4vlQmeIO9pL+aLWf9gvubNDR4KasH10cIS9HUkPlE2h/LeAfoifLVpfO+bXD3+ut4d74MTaKKZfqNf5hke0jRm0/IdXpmxSd8xn5ASB</vt:lpwstr>
  </property>
  <property fmtid="{D5CDD505-2E9C-101B-9397-08002B2CF9AE}" pid="75" name="GrammarlyDocumentId">
    <vt:lpwstr>b8935187a3ab20a8509219b4431a3643208e85f628b5b59d210126286dfd1943</vt:lpwstr>
  </property>
</Properties>
</file>